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C4B1" w14:textId="77777777" w:rsidR="009935FD" w:rsidRPr="009935FD" w:rsidRDefault="009935FD" w:rsidP="009935FD">
      <w:pPr>
        <w:rPr>
          <w:lang w:val="en-IN"/>
        </w:rPr>
      </w:pPr>
      <w:r w:rsidRPr="009935FD">
        <w:rPr>
          <w:b/>
          <w:bCs/>
          <w:lang w:val="en-IN"/>
        </w:rPr>
        <w:t>Power BI Dashboard Documentation: Plant Growth Analysis</w:t>
      </w:r>
    </w:p>
    <w:p w14:paraId="374264B6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Overview</w:t>
      </w:r>
    </w:p>
    <w:p w14:paraId="091E6C9E" w14:textId="77777777" w:rsidR="009935FD" w:rsidRPr="009935FD" w:rsidRDefault="009935FD" w:rsidP="009935FD">
      <w:pPr>
        <w:rPr>
          <w:lang w:val="en-IN"/>
        </w:rPr>
      </w:pPr>
      <w:r w:rsidRPr="009935FD">
        <w:rPr>
          <w:lang w:val="en-IN"/>
        </w:rPr>
        <w:t xml:space="preserve">This Power BI dashboard provides insights into plant growth by </w:t>
      </w:r>
      <w:proofErr w:type="spellStart"/>
      <w:r w:rsidRPr="009935FD">
        <w:rPr>
          <w:lang w:val="en-IN"/>
        </w:rPr>
        <w:t>analyzing</w:t>
      </w:r>
      <w:proofErr w:type="spellEnd"/>
      <w:r w:rsidRPr="009935FD">
        <w:rPr>
          <w:lang w:val="en-IN"/>
        </w:rPr>
        <w:t xml:space="preserve"> various environmental and agricultural factors such as soil type, temperature, humidity, sunlight hours, and fertilizer type. The dataset used for visualization is plant_growth_data.csv.</w:t>
      </w:r>
    </w:p>
    <w:p w14:paraId="6F399C59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Dataset Description</w:t>
      </w:r>
    </w:p>
    <w:p w14:paraId="102FEFF5" w14:textId="77777777" w:rsidR="009935FD" w:rsidRPr="009935FD" w:rsidRDefault="009935FD" w:rsidP="009935FD">
      <w:pPr>
        <w:rPr>
          <w:lang w:val="en-IN"/>
        </w:rPr>
      </w:pPr>
      <w:r w:rsidRPr="009935FD">
        <w:rPr>
          <w:lang w:val="en-IN"/>
        </w:rPr>
        <w:t>The dataset consists of the following columns:</w:t>
      </w:r>
    </w:p>
    <w:p w14:paraId="1A153397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proofErr w:type="spellStart"/>
      <w:r w:rsidRPr="009935FD">
        <w:rPr>
          <w:b/>
          <w:bCs/>
          <w:lang w:val="en-IN"/>
        </w:rPr>
        <w:t>Soil_Type</w:t>
      </w:r>
      <w:proofErr w:type="spellEnd"/>
      <w:r w:rsidRPr="009935FD">
        <w:rPr>
          <w:lang w:val="en-IN"/>
        </w:rPr>
        <w:t>: Type of soil (e.g., sandy, loam)</w:t>
      </w:r>
    </w:p>
    <w:p w14:paraId="3A68FA6D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r w:rsidRPr="009935FD">
        <w:rPr>
          <w:b/>
          <w:bCs/>
          <w:lang w:val="en-IN"/>
        </w:rPr>
        <w:t>Temperature</w:t>
      </w:r>
      <w:r w:rsidRPr="009935FD">
        <w:rPr>
          <w:lang w:val="en-IN"/>
        </w:rPr>
        <w:t>: Recorded temperature levels</w:t>
      </w:r>
    </w:p>
    <w:p w14:paraId="685C07E1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r w:rsidRPr="009935FD">
        <w:rPr>
          <w:b/>
          <w:bCs/>
          <w:lang w:val="en-IN"/>
        </w:rPr>
        <w:t>Temperature Range Description</w:t>
      </w:r>
      <w:r w:rsidRPr="009935FD">
        <w:rPr>
          <w:lang w:val="en-IN"/>
        </w:rPr>
        <w:t>: Categorization of temperature (e.g., Warm, Cold, Moderate)</w:t>
      </w:r>
    </w:p>
    <w:p w14:paraId="2DA72C3D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r w:rsidRPr="009935FD">
        <w:rPr>
          <w:b/>
          <w:bCs/>
          <w:lang w:val="en-IN"/>
        </w:rPr>
        <w:t>Humidity</w:t>
      </w:r>
      <w:r w:rsidRPr="009935FD">
        <w:rPr>
          <w:lang w:val="en-IN"/>
        </w:rPr>
        <w:t>: Recorded humidity levels</w:t>
      </w:r>
    </w:p>
    <w:p w14:paraId="0158F06A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r w:rsidRPr="009935FD">
        <w:rPr>
          <w:b/>
          <w:bCs/>
          <w:lang w:val="en-IN"/>
        </w:rPr>
        <w:t>Humidity Level Description</w:t>
      </w:r>
      <w:r w:rsidRPr="009935FD">
        <w:rPr>
          <w:lang w:val="en-IN"/>
        </w:rPr>
        <w:t>: Categorization of humidity (e.g., Humid, Dry, Moderate)</w:t>
      </w:r>
    </w:p>
    <w:p w14:paraId="4C0BB43A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proofErr w:type="spellStart"/>
      <w:r w:rsidRPr="009935FD">
        <w:rPr>
          <w:b/>
          <w:bCs/>
          <w:lang w:val="en-IN"/>
        </w:rPr>
        <w:t>Avg_Sunlight_Hours</w:t>
      </w:r>
      <w:proofErr w:type="spellEnd"/>
      <w:r w:rsidRPr="009935FD">
        <w:rPr>
          <w:lang w:val="en-IN"/>
        </w:rPr>
        <w:t>: Average daily sunlight exposure</w:t>
      </w:r>
    </w:p>
    <w:p w14:paraId="780DE4DE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proofErr w:type="spellStart"/>
      <w:r w:rsidRPr="009935FD">
        <w:rPr>
          <w:b/>
          <w:bCs/>
          <w:lang w:val="en-IN"/>
        </w:rPr>
        <w:t>Fertilizer_Type</w:t>
      </w:r>
      <w:proofErr w:type="spellEnd"/>
      <w:r w:rsidRPr="009935FD">
        <w:rPr>
          <w:lang w:val="en-IN"/>
        </w:rPr>
        <w:t>: Type of fertilizer used (e.g., organic, chemical, none)</w:t>
      </w:r>
    </w:p>
    <w:p w14:paraId="48120F1C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proofErr w:type="spellStart"/>
      <w:r w:rsidRPr="009935FD">
        <w:rPr>
          <w:b/>
          <w:bCs/>
          <w:lang w:val="en-IN"/>
        </w:rPr>
        <w:t>Growth_Milestone</w:t>
      </w:r>
      <w:proofErr w:type="spellEnd"/>
      <w:r w:rsidRPr="009935FD">
        <w:rPr>
          <w:lang w:val="en-IN"/>
        </w:rPr>
        <w:t>: Growth progress of the plant</w:t>
      </w:r>
    </w:p>
    <w:p w14:paraId="77DA85C0" w14:textId="77777777" w:rsidR="009935FD" w:rsidRPr="009935FD" w:rsidRDefault="009935FD" w:rsidP="009935FD">
      <w:pPr>
        <w:numPr>
          <w:ilvl w:val="0"/>
          <w:numId w:val="24"/>
        </w:numPr>
        <w:rPr>
          <w:lang w:val="en-IN"/>
        </w:rPr>
      </w:pPr>
      <w:r w:rsidRPr="009935FD">
        <w:rPr>
          <w:b/>
          <w:bCs/>
          <w:lang w:val="en-IN"/>
        </w:rPr>
        <w:t>Daily, Bi-weekly, Weekly</w:t>
      </w:r>
      <w:r w:rsidRPr="009935FD">
        <w:rPr>
          <w:lang w:val="en-IN"/>
        </w:rPr>
        <w:t>: Time-based plant growth records</w:t>
      </w:r>
    </w:p>
    <w:p w14:paraId="154A1C20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Visualizations and Insights</w:t>
      </w:r>
    </w:p>
    <w:p w14:paraId="5725B763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1. Sum of Temperature by Soil Type</w:t>
      </w:r>
    </w:p>
    <w:p w14:paraId="5CF940E8" w14:textId="77777777" w:rsidR="009935FD" w:rsidRPr="009935FD" w:rsidRDefault="009935FD" w:rsidP="009935FD">
      <w:pPr>
        <w:numPr>
          <w:ilvl w:val="0"/>
          <w:numId w:val="25"/>
        </w:numPr>
        <w:rPr>
          <w:lang w:val="en-IN"/>
        </w:rPr>
      </w:pPr>
      <w:r w:rsidRPr="009935FD">
        <w:rPr>
          <w:lang w:val="en-IN"/>
        </w:rPr>
        <w:t>A bar chart showing temperature variations across different soil types.</w:t>
      </w:r>
    </w:p>
    <w:p w14:paraId="613BEC5B" w14:textId="77777777" w:rsidR="009935FD" w:rsidRPr="009935FD" w:rsidRDefault="009935FD" w:rsidP="009935FD">
      <w:pPr>
        <w:numPr>
          <w:ilvl w:val="0"/>
          <w:numId w:val="25"/>
        </w:numPr>
        <w:rPr>
          <w:lang w:val="en-IN"/>
        </w:rPr>
      </w:pPr>
      <w:r w:rsidRPr="009935FD">
        <w:rPr>
          <w:lang w:val="en-IN"/>
        </w:rPr>
        <w:t>Helps in identifying which soil types retain heat better.</w:t>
      </w:r>
    </w:p>
    <w:p w14:paraId="52E7445C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 xml:space="preserve">2. Sum of </w:t>
      </w:r>
      <w:proofErr w:type="gramStart"/>
      <w:r w:rsidRPr="009935FD">
        <w:rPr>
          <w:b/>
          <w:bCs/>
          <w:lang w:val="en-IN"/>
        </w:rPr>
        <w:t>Temperature by Temperature</w:t>
      </w:r>
      <w:proofErr w:type="gramEnd"/>
      <w:r w:rsidRPr="009935FD">
        <w:rPr>
          <w:b/>
          <w:bCs/>
          <w:lang w:val="en-IN"/>
        </w:rPr>
        <w:t xml:space="preserve"> Range Description</w:t>
      </w:r>
    </w:p>
    <w:p w14:paraId="0D366D71" w14:textId="77777777" w:rsidR="009935FD" w:rsidRPr="009935FD" w:rsidRDefault="009935FD" w:rsidP="009935FD">
      <w:pPr>
        <w:numPr>
          <w:ilvl w:val="0"/>
          <w:numId w:val="26"/>
        </w:numPr>
        <w:rPr>
          <w:lang w:val="en-IN"/>
        </w:rPr>
      </w:pPr>
      <w:r w:rsidRPr="009935FD">
        <w:rPr>
          <w:lang w:val="en-IN"/>
        </w:rPr>
        <w:t>A grouped bar chart categorizing temperature into warm, cold, and moderate ranges.</w:t>
      </w:r>
    </w:p>
    <w:p w14:paraId="7C1150BA" w14:textId="77777777" w:rsidR="009935FD" w:rsidRPr="009935FD" w:rsidRDefault="009935FD" w:rsidP="009935FD">
      <w:pPr>
        <w:numPr>
          <w:ilvl w:val="0"/>
          <w:numId w:val="26"/>
        </w:numPr>
        <w:rPr>
          <w:lang w:val="en-IN"/>
        </w:rPr>
      </w:pPr>
      <w:r w:rsidRPr="009935FD">
        <w:rPr>
          <w:lang w:val="en-IN"/>
        </w:rPr>
        <w:t>Useful for understanding plant growth trends under different temperature conditions.</w:t>
      </w:r>
    </w:p>
    <w:p w14:paraId="3F52F71E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3. Sum of Growth Milestone by Fertilizer Type</w:t>
      </w:r>
    </w:p>
    <w:p w14:paraId="6CDF0400" w14:textId="77777777" w:rsidR="009935FD" w:rsidRPr="009935FD" w:rsidRDefault="009935FD" w:rsidP="009935FD">
      <w:pPr>
        <w:numPr>
          <w:ilvl w:val="0"/>
          <w:numId w:val="27"/>
        </w:numPr>
        <w:rPr>
          <w:lang w:val="en-IN"/>
        </w:rPr>
      </w:pPr>
      <w:r w:rsidRPr="009935FD">
        <w:rPr>
          <w:lang w:val="en-IN"/>
        </w:rPr>
        <w:t>A donut chart displaying growth milestones achieved with different fertilizers.</w:t>
      </w:r>
    </w:p>
    <w:p w14:paraId="42A9667E" w14:textId="77777777" w:rsidR="009935FD" w:rsidRPr="009935FD" w:rsidRDefault="009935FD" w:rsidP="009935FD">
      <w:pPr>
        <w:numPr>
          <w:ilvl w:val="0"/>
          <w:numId w:val="27"/>
        </w:numPr>
        <w:rPr>
          <w:lang w:val="en-IN"/>
        </w:rPr>
      </w:pPr>
      <w:r w:rsidRPr="009935FD">
        <w:rPr>
          <w:lang w:val="en-IN"/>
        </w:rPr>
        <w:t>Highlights the effectiveness of organic vs. chemical fertilizers.</w:t>
      </w:r>
    </w:p>
    <w:p w14:paraId="77CDB83A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 xml:space="preserve">4. Sum of </w:t>
      </w:r>
      <w:proofErr w:type="gramStart"/>
      <w:r w:rsidRPr="009935FD">
        <w:rPr>
          <w:b/>
          <w:bCs/>
          <w:lang w:val="en-IN"/>
        </w:rPr>
        <w:t>Humidity by Humidity</w:t>
      </w:r>
      <w:proofErr w:type="gramEnd"/>
      <w:r w:rsidRPr="009935FD">
        <w:rPr>
          <w:b/>
          <w:bCs/>
          <w:lang w:val="en-IN"/>
        </w:rPr>
        <w:t xml:space="preserve"> Level Description</w:t>
      </w:r>
    </w:p>
    <w:p w14:paraId="2A217BB6" w14:textId="77777777" w:rsidR="009935FD" w:rsidRPr="009935FD" w:rsidRDefault="009935FD" w:rsidP="009935FD">
      <w:pPr>
        <w:numPr>
          <w:ilvl w:val="0"/>
          <w:numId w:val="28"/>
        </w:numPr>
        <w:rPr>
          <w:lang w:val="en-IN"/>
        </w:rPr>
      </w:pPr>
      <w:r w:rsidRPr="009935FD">
        <w:rPr>
          <w:lang w:val="en-IN"/>
        </w:rPr>
        <w:t>A line chart visualizing humidity distribution across different humidity levels.</w:t>
      </w:r>
    </w:p>
    <w:p w14:paraId="6193CBA8" w14:textId="77777777" w:rsidR="009935FD" w:rsidRPr="009935FD" w:rsidRDefault="009935FD" w:rsidP="009935FD">
      <w:pPr>
        <w:numPr>
          <w:ilvl w:val="0"/>
          <w:numId w:val="28"/>
        </w:numPr>
        <w:rPr>
          <w:lang w:val="en-IN"/>
        </w:rPr>
      </w:pPr>
      <w:r w:rsidRPr="009935FD">
        <w:rPr>
          <w:lang w:val="en-IN"/>
        </w:rPr>
        <w:t>Helps in determining optimal humidity conditions for plant growth.</w:t>
      </w:r>
    </w:p>
    <w:p w14:paraId="7DF8E45D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5. Sum of Growth Milestone by Soil Type</w:t>
      </w:r>
    </w:p>
    <w:p w14:paraId="505DB90C" w14:textId="77777777" w:rsidR="009935FD" w:rsidRPr="009935FD" w:rsidRDefault="009935FD" w:rsidP="009935FD">
      <w:pPr>
        <w:numPr>
          <w:ilvl w:val="0"/>
          <w:numId w:val="29"/>
        </w:numPr>
        <w:rPr>
          <w:lang w:val="en-IN"/>
        </w:rPr>
      </w:pPr>
      <w:r w:rsidRPr="009935FD">
        <w:rPr>
          <w:lang w:val="en-IN"/>
        </w:rPr>
        <w:t>A horizontal bar chart comparing plant growth milestones across various soil types.</w:t>
      </w:r>
    </w:p>
    <w:p w14:paraId="3690E58A" w14:textId="77777777" w:rsidR="009935FD" w:rsidRPr="009935FD" w:rsidRDefault="009935FD" w:rsidP="009935FD">
      <w:pPr>
        <w:numPr>
          <w:ilvl w:val="0"/>
          <w:numId w:val="29"/>
        </w:numPr>
        <w:rPr>
          <w:lang w:val="en-IN"/>
        </w:rPr>
      </w:pPr>
      <w:r w:rsidRPr="009935FD">
        <w:rPr>
          <w:lang w:val="en-IN"/>
        </w:rPr>
        <w:t>Useful for selecting the best soil type for maximum plant growth.</w:t>
      </w:r>
    </w:p>
    <w:p w14:paraId="6FC2B35A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6. Sum of Avg. Sunlight Hours by Soil Type</w:t>
      </w:r>
    </w:p>
    <w:p w14:paraId="1B6763D5" w14:textId="77777777" w:rsidR="009935FD" w:rsidRPr="009935FD" w:rsidRDefault="009935FD" w:rsidP="009935FD">
      <w:pPr>
        <w:numPr>
          <w:ilvl w:val="0"/>
          <w:numId w:val="30"/>
        </w:numPr>
        <w:rPr>
          <w:lang w:val="en-IN"/>
        </w:rPr>
      </w:pPr>
      <w:r w:rsidRPr="009935FD">
        <w:rPr>
          <w:lang w:val="en-IN"/>
        </w:rPr>
        <w:t>A pie chart showing average sunlight hours for different soil types.</w:t>
      </w:r>
    </w:p>
    <w:p w14:paraId="686D97A7" w14:textId="77777777" w:rsidR="009935FD" w:rsidRPr="009935FD" w:rsidRDefault="009935FD" w:rsidP="009935FD">
      <w:pPr>
        <w:numPr>
          <w:ilvl w:val="0"/>
          <w:numId w:val="30"/>
        </w:numPr>
        <w:rPr>
          <w:lang w:val="en-IN"/>
        </w:rPr>
      </w:pPr>
      <w:r w:rsidRPr="009935FD">
        <w:rPr>
          <w:lang w:val="en-IN"/>
        </w:rPr>
        <w:t>Assists in understanding how soil type affects sunlight absorption.</w:t>
      </w:r>
    </w:p>
    <w:p w14:paraId="4F5FC120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7. Sum of Growth Milestone Percentage by Bi-weekly, Daily, and Weekly Growth</w:t>
      </w:r>
    </w:p>
    <w:p w14:paraId="2780D233" w14:textId="77777777" w:rsidR="009935FD" w:rsidRPr="009935FD" w:rsidRDefault="009935FD" w:rsidP="009935FD">
      <w:pPr>
        <w:numPr>
          <w:ilvl w:val="0"/>
          <w:numId w:val="31"/>
        </w:numPr>
        <w:rPr>
          <w:lang w:val="en-IN"/>
        </w:rPr>
      </w:pPr>
      <w:r w:rsidRPr="009935FD">
        <w:rPr>
          <w:lang w:val="en-IN"/>
        </w:rPr>
        <w:t xml:space="preserve">A stacked bar chart </w:t>
      </w:r>
      <w:proofErr w:type="spellStart"/>
      <w:r w:rsidRPr="009935FD">
        <w:rPr>
          <w:lang w:val="en-IN"/>
        </w:rPr>
        <w:t>analyzing</w:t>
      </w:r>
      <w:proofErr w:type="spellEnd"/>
      <w:r w:rsidRPr="009935FD">
        <w:rPr>
          <w:lang w:val="en-IN"/>
        </w:rPr>
        <w:t xml:space="preserve"> plant growth across different time intervals.</w:t>
      </w:r>
    </w:p>
    <w:p w14:paraId="140CC5BF" w14:textId="77777777" w:rsidR="009935FD" w:rsidRPr="009935FD" w:rsidRDefault="009935FD" w:rsidP="009935FD">
      <w:pPr>
        <w:numPr>
          <w:ilvl w:val="0"/>
          <w:numId w:val="31"/>
        </w:numPr>
        <w:rPr>
          <w:lang w:val="en-IN"/>
        </w:rPr>
      </w:pPr>
      <w:r w:rsidRPr="009935FD">
        <w:rPr>
          <w:lang w:val="en-IN"/>
        </w:rPr>
        <w:t>Useful for tracking plant development over time.</w:t>
      </w:r>
    </w:p>
    <w:p w14:paraId="490AF459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8. Growth Milestone Gauge Chart</w:t>
      </w:r>
    </w:p>
    <w:p w14:paraId="444CCA81" w14:textId="77777777" w:rsidR="009935FD" w:rsidRPr="009935FD" w:rsidRDefault="009935FD" w:rsidP="009935FD">
      <w:pPr>
        <w:numPr>
          <w:ilvl w:val="0"/>
          <w:numId w:val="32"/>
        </w:numPr>
        <w:rPr>
          <w:lang w:val="en-IN"/>
        </w:rPr>
      </w:pPr>
      <w:r w:rsidRPr="009935FD">
        <w:rPr>
          <w:lang w:val="en-IN"/>
        </w:rPr>
        <w:t>A gauge visualization representing overall plant growth performance.</w:t>
      </w:r>
    </w:p>
    <w:p w14:paraId="51019E57" w14:textId="77777777" w:rsidR="009935FD" w:rsidRPr="009935FD" w:rsidRDefault="009935FD" w:rsidP="009935FD">
      <w:pPr>
        <w:numPr>
          <w:ilvl w:val="0"/>
          <w:numId w:val="32"/>
        </w:numPr>
        <w:rPr>
          <w:lang w:val="en-IN"/>
        </w:rPr>
      </w:pPr>
      <w:r w:rsidRPr="009935FD">
        <w:rPr>
          <w:lang w:val="en-IN"/>
        </w:rPr>
        <w:t>Helps in monitoring plant health and expected progress.</w:t>
      </w:r>
    </w:p>
    <w:p w14:paraId="46244386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9. Key Influencers Analysis for Temperature Impact</w:t>
      </w:r>
    </w:p>
    <w:p w14:paraId="783F564D" w14:textId="77777777" w:rsidR="009935FD" w:rsidRPr="009935FD" w:rsidRDefault="009935FD" w:rsidP="009935FD">
      <w:pPr>
        <w:numPr>
          <w:ilvl w:val="0"/>
          <w:numId w:val="33"/>
        </w:numPr>
        <w:rPr>
          <w:lang w:val="en-IN"/>
        </w:rPr>
      </w:pPr>
      <w:r w:rsidRPr="009935FD">
        <w:rPr>
          <w:lang w:val="en-IN"/>
        </w:rPr>
        <w:t>Identifies key factors influencing temperature variations.</w:t>
      </w:r>
    </w:p>
    <w:p w14:paraId="30DEB405" w14:textId="77777777" w:rsidR="009935FD" w:rsidRPr="009935FD" w:rsidRDefault="009935FD" w:rsidP="009935FD">
      <w:pPr>
        <w:numPr>
          <w:ilvl w:val="0"/>
          <w:numId w:val="33"/>
        </w:numPr>
        <w:rPr>
          <w:lang w:val="en-IN"/>
        </w:rPr>
      </w:pPr>
      <w:r w:rsidRPr="009935FD">
        <w:rPr>
          <w:lang w:val="en-IN"/>
        </w:rPr>
        <w:t>Helps in making data-driven agricultural decisions.</w:t>
      </w:r>
    </w:p>
    <w:p w14:paraId="6AACFAF5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t>Filters Implemented</w:t>
      </w:r>
    </w:p>
    <w:p w14:paraId="09246C5D" w14:textId="77777777" w:rsidR="009935FD" w:rsidRPr="009935FD" w:rsidRDefault="009935FD" w:rsidP="009935FD">
      <w:pPr>
        <w:numPr>
          <w:ilvl w:val="0"/>
          <w:numId w:val="34"/>
        </w:numPr>
        <w:rPr>
          <w:lang w:val="en-IN"/>
        </w:rPr>
      </w:pPr>
      <w:r w:rsidRPr="009935FD">
        <w:rPr>
          <w:b/>
          <w:bCs/>
          <w:lang w:val="en-IN"/>
        </w:rPr>
        <w:t>Search Filter</w:t>
      </w:r>
      <w:r w:rsidRPr="009935FD">
        <w:rPr>
          <w:lang w:val="en-IN"/>
        </w:rPr>
        <w:t>: Allows searching for specific attributes.</w:t>
      </w:r>
    </w:p>
    <w:p w14:paraId="555DD9B7" w14:textId="77777777" w:rsidR="009935FD" w:rsidRPr="009935FD" w:rsidRDefault="009935FD" w:rsidP="009935FD">
      <w:pPr>
        <w:numPr>
          <w:ilvl w:val="0"/>
          <w:numId w:val="34"/>
        </w:numPr>
        <w:rPr>
          <w:lang w:val="en-IN"/>
        </w:rPr>
      </w:pPr>
      <w:r w:rsidRPr="009935FD">
        <w:rPr>
          <w:b/>
          <w:bCs/>
          <w:lang w:val="en-IN"/>
        </w:rPr>
        <w:t>Filters on Page</w:t>
      </w:r>
      <w:r w:rsidRPr="009935FD">
        <w:rPr>
          <w:lang w:val="en-IN"/>
        </w:rPr>
        <w:t>: Enables customization of displayed data by selecting relevant filters.</w:t>
      </w:r>
    </w:p>
    <w:p w14:paraId="0C762896" w14:textId="77777777" w:rsidR="009935FD" w:rsidRPr="009935FD" w:rsidRDefault="009935FD" w:rsidP="009935FD">
      <w:pPr>
        <w:numPr>
          <w:ilvl w:val="0"/>
          <w:numId w:val="34"/>
        </w:numPr>
        <w:rPr>
          <w:lang w:val="en-IN"/>
        </w:rPr>
      </w:pPr>
      <w:r w:rsidRPr="009935FD">
        <w:rPr>
          <w:b/>
          <w:bCs/>
          <w:lang w:val="en-IN"/>
        </w:rPr>
        <w:t>Filters on All Pages</w:t>
      </w:r>
      <w:r w:rsidRPr="009935FD">
        <w:rPr>
          <w:lang w:val="en-IN"/>
        </w:rPr>
        <w:t>: Provides a global filter option across all reports.</w:t>
      </w:r>
    </w:p>
    <w:p w14:paraId="2BFFB392" w14:textId="77777777" w:rsidR="009935FD" w:rsidRPr="009935FD" w:rsidRDefault="009935FD" w:rsidP="009935FD">
      <w:pPr>
        <w:rPr>
          <w:b/>
          <w:bCs/>
          <w:lang w:val="en-IN"/>
        </w:rPr>
      </w:pPr>
      <w:r w:rsidRPr="009935FD">
        <w:rPr>
          <w:b/>
          <w:bCs/>
          <w:lang w:val="en-IN"/>
        </w:rPr>
        <w:lastRenderedPageBreak/>
        <w:t>Conclusion</w:t>
      </w:r>
    </w:p>
    <w:p w14:paraId="0B98C0E8" w14:textId="77777777" w:rsidR="009935FD" w:rsidRPr="009935FD" w:rsidRDefault="009935FD" w:rsidP="009935FD">
      <w:pPr>
        <w:rPr>
          <w:lang w:val="en-IN"/>
        </w:rPr>
      </w:pPr>
      <w:r w:rsidRPr="009935FD">
        <w:rPr>
          <w:lang w:val="en-IN"/>
        </w:rPr>
        <w:t>This Power BI dashboard provides a comprehensive view of plant growth conditions by leveraging various visualizations. It helps in making informed decisions regarding soil selection, fertilizer usage, and environmental conditions to optimize plant growth.</w:t>
      </w:r>
    </w:p>
    <w:p w14:paraId="7EACF555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4D636A"/>
    <w:multiLevelType w:val="multilevel"/>
    <w:tmpl w:val="2FF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A31EEE"/>
    <w:multiLevelType w:val="multilevel"/>
    <w:tmpl w:val="919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890968"/>
    <w:multiLevelType w:val="multilevel"/>
    <w:tmpl w:val="1FC2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E8A6595"/>
    <w:multiLevelType w:val="multilevel"/>
    <w:tmpl w:val="9CA2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031B4"/>
    <w:multiLevelType w:val="multilevel"/>
    <w:tmpl w:val="F048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85B70"/>
    <w:multiLevelType w:val="multilevel"/>
    <w:tmpl w:val="29B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96559C8"/>
    <w:multiLevelType w:val="multilevel"/>
    <w:tmpl w:val="2E2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517E56"/>
    <w:multiLevelType w:val="multilevel"/>
    <w:tmpl w:val="E0AC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0BB3088"/>
    <w:multiLevelType w:val="multilevel"/>
    <w:tmpl w:val="028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7C3089"/>
    <w:multiLevelType w:val="multilevel"/>
    <w:tmpl w:val="59A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3036C4"/>
    <w:multiLevelType w:val="multilevel"/>
    <w:tmpl w:val="67A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448173">
    <w:abstractNumId w:val="27"/>
  </w:num>
  <w:num w:numId="2" w16cid:durableId="1168404607">
    <w:abstractNumId w:val="12"/>
  </w:num>
  <w:num w:numId="3" w16cid:durableId="276720386">
    <w:abstractNumId w:val="10"/>
  </w:num>
  <w:num w:numId="4" w16cid:durableId="944658321">
    <w:abstractNumId w:val="30"/>
  </w:num>
  <w:num w:numId="5" w16cid:durableId="655642946">
    <w:abstractNumId w:val="14"/>
  </w:num>
  <w:num w:numId="6" w16cid:durableId="2020884529">
    <w:abstractNumId w:val="19"/>
  </w:num>
  <w:num w:numId="7" w16cid:durableId="2017227267">
    <w:abstractNumId w:val="24"/>
  </w:num>
  <w:num w:numId="8" w16cid:durableId="126092051">
    <w:abstractNumId w:val="9"/>
  </w:num>
  <w:num w:numId="9" w16cid:durableId="250745748">
    <w:abstractNumId w:val="7"/>
  </w:num>
  <w:num w:numId="10" w16cid:durableId="1280068522">
    <w:abstractNumId w:val="6"/>
  </w:num>
  <w:num w:numId="11" w16cid:durableId="1740446040">
    <w:abstractNumId w:val="5"/>
  </w:num>
  <w:num w:numId="12" w16cid:durableId="622423553">
    <w:abstractNumId w:val="4"/>
  </w:num>
  <w:num w:numId="13" w16cid:durableId="2081756034">
    <w:abstractNumId w:val="8"/>
  </w:num>
  <w:num w:numId="14" w16cid:durableId="1132207302">
    <w:abstractNumId w:val="3"/>
  </w:num>
  <w:num w:numId="15" w16cid:durableId="1194419375">
    <w:abstractNumId w:val="2"/>
  </w:num>
  <w:num w:numId="16" w16cid:durableId="1756315752">
    <w:abstractNumId w:val="1"/>
  </w:num>
  <w:num w:numId="17" w16cid:durableId="731807140">
    <w:abstractNumId w:val="0"/>
  </w:num>
  <w:num w:numId="18" w16cid:durableId="1660813565">
    <w:abstractNumId w:val="16"/>
  </w:num>
  <w:num w:numId="19" w16cid:durableId="1343362619">
    <w:abstractNumId w:val="18"/>
  </w:num>
  <w:num w:numId="20" w16cid:durableId="2034109512">
    <w:abstractNumId w:val="28"/>
  </w:num>
  <w:num w:numId="21" w16cid:durableId="51778558">
    <w:abstractNumId w:val="23"/>
  </w:num>
  <w:num w:numId="22" w16cid:durableId="933053482">
    <w:abstractNumId w:val="11"/>
  </w:num>
  <w:num w:numId="23" w16cid:durableId="144395335">
    <w:abstractNumId w:val="32"/>
  </w:num>
  <w:num w:numId="24" w16cid:durableId="438574980">
    <w:abstractNumId w:val="20"/>
  </w:num>
  <w:num w:numId="25" w16cid:durableId="1476944999">
    <w:abstractNumId w:val="21"/>
  </w:num>
  <w:num w:numId="26" w16cid:durableId="1528911775">
    <w:abstractNumId w:val="33"/>
  </w:num>
  <w:num w:numId="27" w16cid:durableId="493687479">
    <w:abstractNumId w:val="17"/>
  </w:num>
  <w:num w:numId="28" w16cid:durableId="150681685">
    <w:abstractNumId w:val="15"/>
  </w:num>
  <w:num w:numId="29" w16cid:durableId="369035740">
    <w:abstractNumId w:val="26"/>
  </w:num>
  <w:num w:numId="30" w16cid:durableId="1832746879">
    <w:abstractNumId w:val="29"/>
  </w:num>
  <w:num w:numId="31" w16cid:durableId="1652059421">
    <w:abstractNumId w:val="31"/>
  </w:num>
  <w:num w:numId="32" w16cid:durableId="528877022">
    <w:abstractNumId w:val="22"/>
  </w:num>
  <w:num w:numId="33" w16cid:durableId="377700883">
    <w:abstractNumId w:val="25"/>
  </w:num>
  <w:num w:numId="34" w16cid:durableId="1645432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FD"/>
    <w:rsid w:val="00645252"/>
    <w:rsid w:val="006D3D74"/>
    <w:rsid w:val="0083569A"/>
    <w:rsid w:val="009935FD"/>
    <w:rsid w:val="00A66272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C33FE"/>
  <w15:chartTrackingRefBased/>
  <w15:docId w15:val="{D648CBE3-0AE0-4C78-AFCC-9466F639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SHO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 Sayz</cp:lastModifiedBy>
  <cp:revision>1</cp:revision>
  <dcterms:created xsi:type="dcterms:W3CDTF">2025-03-10T15:26:00Z</dcterms:created>
  <dcterms:modified xsi:type="dcterms:W3CDTF">2025-03-10T15:26:00Z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e0869745-35a2-42b8-900c-8cdd38862679</vt:lpwstr>
  </property>
</Properties>
</file>